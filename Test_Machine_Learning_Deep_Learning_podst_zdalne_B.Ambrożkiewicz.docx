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29E33D86" w:rsidR="002F000A" w:rsidRPr="002F000A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522079">
              <w:rPr>
                <w:b/>
                <w:i/>
                <w:noProof/>
                <w:snapToGrid w:val="0"/>
                <w:sz w:val="32"/>
              </w:rPr>
              <w:t xml:space="preserve">Wstęp do Machine Learning i Deep </w:t>
            </w:r>
            <w:r>
              <w:rPr>
                <w:b/>
                <w:i/>
                <w:noProof/>
                <w:snapToGrid w:val="0"/>
                <w:sz w:val="32"/>
              </w:rPr>
              <w:t>L</w:t>
            </w:r>
            <w:r w:rsidRPr="00522079">
              <w:rPr>
                <w:b/>
                <w:i/>
                <w:noProof/>
                <w:snapToGrid w:val="0"/>
                <w:sz w:val="32"/>
              </w:rPr>
              <w:t>earning.Implementacja w języku Python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0FB8A7BE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301EC6">
              <w:rPr>
                <w:b/>
                <w:i/>
                <w:snapToGrid w:val="0"/>
              </w:rPr>
              <w:t>0</w:t>
            </w:r>
            <w:r w:rsidR="00522079">
              <w:rPr>
                <w:b/>
                <w:i/>
                <w:snapToGrid w:val="0"/>
              </w:rPr>
              <w:t>7</w:t>
            </w:r>
            <w:r w:rsidR="00DB697F">
              <w:rPr>
                <w:b/>
                <w:i/>
                <w:snapToGrid w:val="0"/>
              </w:rPr>
              <w:t>.</w:t>
            </w:r>
            <w:r w:rsidR="00301EC6">
              <w:rPr>
                <w:b/>
                <w:i/>
                <w:snapToGrid w:val="0"/>
              </w:rPr>
              <w:t>0</w:t>
            </w:r>
            <w:r w:rsidR="00522079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301EC6">
              <w:rPr>
                <w:b/>
                <w:i/>
                <w:snapToGrid w:val="0"/>
              </w:rPr>
              <w:t>1</w:t>
            </w:r>
            <w:r w:rsidR="00522079">
              <w:rPr>
                <w:b/>
                <w:i/>
                <w:snapToGrid w:val="0"/>
              </w:rPr>
              <w:t>0</w:t>
            </w:r>
            <w:r w:rsidR="00DB697F">
              <w:rPr>
                <w:b/>
                <w:i/>
                <w:snapToGrid w:val="0"/>
              </w:rPr>
              <w:t>.</w:t>
            </w:r>
            <w:r w:rsidR="00301EC6">
              <w:rPr>
                <w:b/>
                <w:i/>
                <w:snapToGrid w:val="0"/>
              </w:rPr>
              <w:t>0</w:t>
            </w:r>
            <w:r w:rsidR="00522079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A479AC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</w:t>
            </w:r>
            <w:r w:rsidR="00DB697F">
              <w:rPr>
                <w:b/>
                <w:i/>
                <w:snapToGrid w:val="0"/>
              </w:rPr>
              <w:t>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D1AF6FD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213DCF" w:rsidRPr="00213DCF">
                  <w:rPr>
                    <w:b/>
                    <w:i/>
                  </w:rPr>
                  <w:t>Bartłomiej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32B82A3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1CF312BF" w:rsidR="00174471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proofErr w:type="spellStart"/>
                <w:r w:rsidR="00213DCF" w:rsidRPr="00213DCF">
                  <w:rPr>
                    <w:b/>
                    <w:i/>
                  </w:rPr>
                  <w:t>Ambrożkiewicz</w:t>
                </w:r>
                <w:proofErr w:type="spellEnd"/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5E37B9D9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0563313F" w:rsidR="00174471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date w:fullDate="2021-12-3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213DCF" w:rsidRPr="00213DCF">
                  <w:rPr>
                    <w:b/>
                    <w:i/>
                  </w:rPr>
                  <w:t>2021-12-30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67BCBB67" w:rsidR="00174471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213DCF" w:rsidRPr="00213DCF">
                  <w:rPr>
                    <w:b/>
                    <w:i/>
                  </w:rPr>
                  <w:t>Lublin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5AD40031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4454FC56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3059E3FD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7553A8B0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2AD50BBB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485F722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6B865A3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257B6119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0</w:t>
          </w:r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04772BD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557BA4A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0948CAFC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</w:sdtContent>
      </w:sdt>
    </w:p>
    <w:p w14:paraId="15CD0041" w14:textId="4F811D78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522079">
        <w:rPr>
          <w:b/>
          <w:bCs/>
        </w:rPr>
        <w:t>Algorytmy wykorzystywane w Machine Learning to</w:t>
      </w:r>
      <w:r w:rsidRPr="0032612C">
        <w:rPr>
          <w:b/>
          <w:bCs/>
        </w:rPr>
        <w:t>:</w:t>
      </w:r>
    </w:p>
    <w:p w14:paraId="748F7A74" w14:textId="7614A54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522079">
        <w:t>Random</w:t>
      </w:r>
      <w:proofErr w:type="spellEnd"/>
      <w:r w:rsidR="00522079">
        <w:t xml:space="preserve"> </w:t>
      </w:r>
      <w:proofErr w:type="spellStart"/>
      <w:r w:rsidR="00522079">
        <w:t>Forest</w:t>
      </w:r>
      <w:proofErr w:type="spellEnd"/>
    </w:p>
    <w:p w14:paraId="3F59A0DD" w14:textId="29B65A1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22079">
        <w:t>Regresja Logistyczna</w:t>
      </w:r>
    </w:p>
    <w:p w14:paraId="6C7D0756" w14:textId="38DF5B2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522079">
        <w:t>Fuzzy</w:t>
      </w:r>
      <w:proofErr w:type="spellEnd"/>
      <w:r w:rsidR="00522079">
        <w:t xml:space="preserve"> </w:t>
      </w:r>
      <w:proofErr w:type="spellStart"/>
      <w:r w:rsidR="00522079">
        <w:t>Logic</w:t>
      </w:r>
      <w:proofErr w:type="spellEnd"/>
    </w:p>
    <w:p w14:paraId="138F7245" w14:textId="7B77CF5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22079">
        <w:t>Neuronowa Sieć Samoucząca</w:t>
      </w:r>
    </w:p>
    <w:p w14:paraId="011F76A5" w14:textId="7AF92838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Tworzenie modelu poprzez układanie warstw w </w:t>
      </w:r>
      <w:proofErr w:type="spellStart"/>
      <w:r w:rsidR="00951C40">
        <w:rPr>
          <w:b/>
          <w:bCs/>
        </w:rPr>
        <w:t>Tensorflow</w:t>
      </w:r>
      <w:proofErr w:type="spellEnd"/>
      <w:r w:rsidR="00951C40">
        <w:rPr>
          <w:b/>
          <w:bCs/>
        </w:rPr>
        <w:t>, tworzy się za pomocą referencji:</w:t>
      </w:r>
    </w:p>
    <w:p w14:paraId="6AC827D4" w14:textId="4016A06D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</w:t>
      </w:r>
      <w:proofErr w:type="spellEnd"/>
      <w:r w:rsidR="003E7FA1">
        <w:rPr>
          <w:lang w:val="en-GB"/>
        </w:rPr>
        <w:t>()</w:t>
      </w:r>
    </w:p>
    <w:p w14:paraId="1BACEA14" w14:textId="39863D53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tensorflow.keras.models.Sequential</w:t>
      </w:r>
      <w:proofErr w:type="spellEnd"/>
      <w:r w:rsidR="003E7FA1" w:rsidRPr="003E7FA1">
        <w:rPr>
          <w:lang w:val="en-GB"/>
        </w:rPr>
        <w:t>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scipy.layers</w:t>
      </w:r>
      <w:proofErr w:type="spellEnd"/>
      <w:r w:rsidR="003E7FA1" w:rsidRPr="003E7FA1">
        <w:rPr>
          <w:lang w:val="en-GB"/>
        </w:rPr>
        <w:t>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proofErr w:type="spellStart"/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</w:t>
      </w:r>
      <w:proofErr w:type="spellEnd"/>
      <w:r w:rsidR="003E7FA1">
        <w:rPr>
          <w:lang w:val="en-GB"/>
        </w:rPr>
        <w:t>()</w:t>
      </w:r>
    </w:p>
    <w:p w14:paraId="7A3665F4" w14:textId="6DEB7C94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Pr="0032612C">
        <w:rPr>
          <w:b/>
          <w:bCs/>
        </w:rPr>
        <w:t>:</w:t>
      </w:r>
    </w:p>
    <w:p w14:paraId="7D16307D" w14:textId="2F6FEF0B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4617362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3461CC1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1</w:t>
          </w:r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1FCA6B1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 xml:space="preserve">sieci </w:t>
      </w:r>
      <w:proofErr w:type="spellStart"/>
      <w:r w:rsidR="003E7FA1">
        <w:t>bayesowskie</w:t>
      </w:r>
      <w:proofErr w:type="spellEnd"/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2B5E39C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3E7FA1" w:rsidRPr="003E7FA1">
        <w:t>konwolucyjne</w:t>
      </w:r>
      <w:proofErr w:type="spellEnd"/>
      <w:r w:rsidR="003E7FA1" w:rsidRPr="003E7FA1">
        <w:t xml:space="preserve">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5ED81331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 xml:space="preserve">jak </w:t>
      </w:r>
      <w:proofErr w:type="spellStart"/>
      <w:r w:rsidR="00D53F74">
        <w:rPr>
          <w:b/>
          <w:bCs/>
        </w:rPr>
        <w:t>rownież</w:t>
      </w:r>
      <w:proofErr w:type="spellEnd"/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75B3C9C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2C87551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proofErr w:type="spellStart"/>
      <w:r w:rsidR="00A44F0A">
        <w:t>default</w:t>
      </w:r>
      <w:proofErr w:type="spellEnd"/>
      <w:r w:rsidR="00A44F0A">
        <w:t xml:space="preserve"> set</w:t>
      </w:r>
    </w:p>
    <w:p w14:paraId="4C3D18B9" w14:textId="06BD7F2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58E03613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784358E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3B73543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24602330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71D230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3D54C62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tensorflow</w:t>
      </w:r>
      <w:proofErr w:type="spellEnd"/>
      <w:r w:rsidRPr="0032612C">
        <w:rPr>
          <w:b/>
          <w:bCs/>
        </w:rPr>
        <w:t>:</w:t>
      </w:r>
    </w:p>
    <w:p w14:paraId="7E4833E3" w14:textId="0DFE35E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12EE72C5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32A73565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 xml:space="preserve">tworzenie sterowników </w:t>
      </w:r>
      <w:proofErr w:type="spellStart"/>
      <w:r w:rsidR="00AE67CB">
        <w:t>samoprogramowalnych</w:t>
      </w:r>
      <w:proofErr w:type="spellEnd"/>
    </w:p>
    <w:p w14:paraId="01F2BDEE" w14:textId="576C7079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586CF6FA" w14:textId="5AB50E1E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522079">
        <w:rPr>
          <w:b/>
          <w:bCs/>
        </w:rPr>
        <w:t>Jak należy przygotować dane do wykonania modelu predykcji w algorytmach ML i DL</w:t>
      </w:r>
      <w:r w:rsidR="00AE67CB">
        <w:rPr>
          <w:b/>
          <w:bCs/>
        </w:rPr>
        <w:t>:</w:t>
      </w:r>
    </w:p>
    <w:p w14:paraId="674BB268" w14:textId="5BAAB845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30F4630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podzielić na z</w:t>
      </w:r>
      <w:r w:rsidR="00404F27">
        <w:t>biory: treningowy, walidacyjny i testowy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7623B5D5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9C0F5C">
            <w:rPr>
              <w:b/>
              <w:bCs/>
              <w:i/>
              <w:iCs/>
              <w:sz w:val="18"/>
              <w:szCs w:val="18"/>
              <w:highlight w:val="lightGray"/>
            </w:rPr>
            <w:t>0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8598" w14:textId="77777777" w:rsidR="00A94E00" w:rsidRDefault="00A94E00">
      <w:r>
        <w:separator/>
      </w:r>
    </w:p>
  </w:endnote>
  <w:endnote w:type="continuationSeparator" w:id="0">
    <w:p w14:paraId="5AA7F3E1" w14:textId="77777777" w:rsidR="00A94E00" w:rsidRDefault="00A9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B1CC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B1CC1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068D" w14:textId="77777777" w:rsidR="00A94E00" w:rsidRDefault="00A94E00">
      <w:r>
        <w:separator/>
      </w:r>
    </w:p>
  </w:footnote>
  <w:footnote w:type="continuationSeparator" w:id="0">
    <w:p w14:paraId="38A6C76C" w14:textId="77777777" w:rsidR="00A94E00" w:rsidRDefault="00A94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val="en-GB" w:eastAsia="en-GB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4242797">
    <w:abstractNumId w:val="0"/>
  </w:num>
  <w:num w:numId="2" w16cid:durableId="35813159">
    <w:abstractNumId w:val="1"/>
  </w:num>
  <w:num w:numId="3" w16cid:durableId="2089035075">
    <w:abstractNumId w:val="2"/>
  </w:num>
  <w:num w:numId="4" w16cid:durableId="699938889">
    <w:abstractNumId w:val="3"/>
  </w:num>
  <w:num w:numId="5" w16cid:durableId="412894204">
    <w:abstractNumId w:val="4"/>
  </w:num>
  <w:num w:numId="6" w16cid:durableId="1012220015">
    <w:abstractNumId w:val="5"/>
  </w:num>
  <w:num w:numId="7" w16cid:durableId="1644507384">
    <w:abstractNumId w:val="6"/>
  </w:num>
  <w:num w:numId="8" w16cid:durableId="1744600599">
    <w:abstractNumId w:val="7"/>
  </w:num>
  <w:num w:numId="9" w16cid:durableId="872885904">
    <w:abstractNumId w:val="8"/>
  </w:num>
  <w:num w:numId="10" w16cid:durableId="2006198461">
    <w:abstractNumId w:val="9"/>
  </w:num>
  <w:num w:numId="11" w16cid:durableId="2029065629">
    <w:abstractNumId w:val="10"/>
  </w:num>
  <w:num w:numId="12" w16cid:durableId="929391982">
    <w:abstractNumId w:val="11"/>
  </w:num>
  <w:num w:numId="13" w16cid:durableId="586770536">
    <w:abstractNumId w:val="12"/>
  </w:num>
  <w:num w:numId="14" w16cid:durableId="523371274">
    <w:abstractNumId w:val="13"/>
  </w:num>
  <w:num w:numId="15" w16cid:durableId="655959159">
    <w:abstractNumId w:val="16"/>
  </w:num>
  <w:num w:numId="16" w16cid:durableId="1383946936">
    <w:abstractNumId w:val="37"/>
  </w:num>
  <w:num w:numId="17" w16cid:durableId="123890240">
    <w:abstractNumId w:val="44"/>
  </w:num>
  <w:num w:numId="18" w16cid:durableId="784347630">
    <w:abstractNumId w:val="14"/>
  </w:num>
  <w:num w:numId="19" w16cid:durableId="196240925">
    <w:abstractNumId w:val="33"/>
  </w:num>
  <w:num w:numId="20" w16cid:durableId="762801563">
    <w:abstractNumId w:val="19"/>
  </w:num>
  <w:num w:numId="21" w16cid:durableId="983463907">
    <w:abstractNumId w:val="27"/>
  </w:num>
  <w:num w:numId="22" w16cid:durableId="1903783040">
    <w:abstractNumId w:val="36"/>
  </w:num>
  <w:num w:numId="23" w16cid:durableId="691491473">
    <w:abstractNumId w:val="26"/>
  </w:num>
  <w:num w:numId="24" w16cid:durableId="1791049807">
    <w:abstractNumId w:val="45"/>
  </w:num>
  <w:num w:numId="25" w16cid:durableId="1718240328">
    <w:abstractNumId w:val="32"/>
  </w:num>
  <w:num w:numId="26" w16cid:durableId="1728216802">
    <w:abstractNumId w:val="34"/>
  </w:num>
  <w:num w:numId="27" w16cid:durableId="580406520">
    <w:abstractNumId w:val="17"/>
  </w:num>
  <w:num w:numId="28" w16cid:durableId="1643458467">
    <w:abstractNumId w:val="23"/>
  </w:num>
  <w:num w:numId="29" w16cid:durableId="1739791821">
    <w:abstractNumId w:val="43"/>
  </w:num>
  <w:num w:numId="30" w16cid:durableId="706225439">
    <w:abstractNumId w:val="35"/>
  </w:num>
  <w:num w:numId="31" w16cid:durableId="1739667231">
    <w:abstractNumId w:val="30"/>
  </w:num>
  <w:num w:numId="32" w16cid:durableId="797188126">
    <w:abstractNumId w:val="22"/>
  </w:num>
  <w:num w:numId="33" w16cid:durableId="742725125">
    <w:abstractNumId w:val="21"/>
  </w:num>
  <w:num w:numId="34" w16cid:durableId="710034051">
    <w:abstractNumId w:val="39"/>
  </w:num>
  <w:num w:numId="35" w16cid:durableId="1673683135">
    <w:abstractNumId w:val="28"/>
  </w:num>
  <w:num w:numId="36" w16cid:durableId="350838125">
    <w:abstractNumId w:val="24"/>
  </w:num>
  <w:num w:numId="37" w16cid:durableId="432170852">
    <w:abstractNumId w:val="40"/>
  </w:num>
  <w:num w:numId="38" w16cid:durableId="1259407496">
    <w:abstractNumId w:val="20"/>
  </w:num>
  <w:num w:numId="39" w16cid:durableId="568080975">
    <w:abstractNumId w:val="29"/>
  </w:num>
  <w:num w:numId="40" w16cid:durableId="1917130504">
    <w:abstractNumId w:val="38"/>
  </w:num>
  <w:num w:numId="41" w16cid:durableId="1330409202">
    <w:abstractNumId w:val="15"/>
  </w:num>
  <w:num w:numId="42" w16cid:durableId="1492715976">
    <w:abstractNumId w:val="31"/>
  </w:num>
  <w:num w:numId="43" w16cid:durableId="861670163">
    <w:abstractNumId w:val="42"/>
  </w:num>
  <w:num w:numId="44" w16cid:durableId="1304963624">
    <w:abstractNumId w:val="25"/>
  </w:num>
  <w:num w:numId="45" w16cid:durableId="2027976074">
    <w:abstractNumId w:val="18"/>
  </w:num>
  <w:num w:numId="46" w16cid:durableId="160072295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74471"/>
    <w:rsid w:val="00177898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1417C6"/>
    <w:rsid w:val="00326DFE"/>
    <w:rsid w:val="004146AA"/>
    <w:rsid w:val="00425DB5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B719D6"/>
    <w:rsid w:val="00BA014D"/>
    <w:rsid w:val="00BF20B2"/>
    <w:rsid w:val="00CA1064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5</cp:revision>
  <cp:lastPrinted>2009-12-03T13:50:00Z</cp:lastPrinted>
  <dcterms:created xsi:type="dcterms:W3CDTF">2021-12-30T14:52:00Z</dcterms:created>
  <dcterms:modified xsi:type="dcterms:W3CDTF">2023-02-10T08:00:00Z</dcterms:modified>
</cp:coreProperties>
</file>